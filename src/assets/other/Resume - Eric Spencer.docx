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8015AE" w14:paraId="57F2AF46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576D7B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CE8BC95" w14:textId="77777777" w:rsidR="008015AE" w:rsidRDefault="004A2188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Source Sans Pro" w:eastAsia="Source Sans Pro" w:hAnsi="Source Sans Pro" w:cs="Source Sans Pro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14"/>
                <w:szCs w:val="14"/>
                <w:shd w:val="clear" w:color="auto" w:fill="auto"/>
              </w:rPr>
              <w:t> </w:t>
            </w:r>
          </w:p>
          <w:p w14:paraId="57975062" w14:textId="77777777" w:rsidR="008015AE" w:rsidRDefault="004A2188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</w:rPr>
              <w:t>Eric</w:t>
            </w:r>
            <w:r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</w:rPr>
              <w:t>Spencer</w:t>
            </w:r>
          </w:p>
          <w:p w14:paraId="62F3988A" w14:textId="77777777" w:rsidR="008015AE" w:rsidRDefault="004A2188">
            <w:pPr>
              <w:pStyle w:val="documentresumeTitle"/>
              <w:spacing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  <w:t>IT Hardware &amp; Software Technician</w:t>
            </w:r>
          </w:p>
          <w:p w14:paraId="362FD747" w14:textId="77777777" w:rsidR="008015AE" w:rsidRDefault="004A2188">
            <w:pPr>
              <w:pStyle w:val="divdocumentSECTIONCNTCsectiongapdiv"/>
              <w:rPr>
                <w:rStyle w:val="divdocumentleft-box"/>
                <w:rFonts w:ascii="Source Sans Pro" w:eastAsia="Source Sans Pro" w:hAnsi="Source Sans Pro" w:cs="Source Sans Pro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8015AE" w14:paraId="315EC06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4627CE8" w14:textId="77777777" w:rsidR="008015AE" w:rsidRDefault="004A2188">
                  <w:pPr>
                    <w:pStyle w:val="divdocumentleft-boxdivsectiontitleParagraph"/>
                    <w:shd w:val="clear" w:color="auto" w:fill="auto"/>
                    <w:spacing w:line="300" w:lineRule="atLeast"/>
                    <w:ind w:left="240" w:right="240"/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FFFFFF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FFFFFF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1B06F287" w14:textId="77777777" w:rsidR="008015AE" w:rsidRDefault="004A2188">
            <w:pPr>
              <w:pStyle w:val="left-boxheadinggapdiv"/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  <w:t> </w:t>
            </w:r>
          </w:p>
          <w:p w14:paraId="7492DBBD" w14:textId="77777777" w:rsidR="008015AE" w:rsidRDefault="004A2188">
            <w:pPr>
              <w:pStyle w:val="txtBold"/>
              <w:spacing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 xml:space="preserve">Address </w:t>
            </w:r>
          </w:p>
          <w:p w14:paraId="4104D26D" w14:textId="77777777" w:rsidR="008015AE" w:rsidRDefault="004A2188">
            <w:pPr>
              <w:pStyle w:val="div"/>
              <w:spacing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Columbus,</w:t>
            </w: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Ohio, 43054</w:t>
            </w:r>
          </w:p>
          <w:p w14:paraId="710987AC" w14:textId="77777777" w:rsidR="008015AE" w:rsidRDefault="004A2188">
            <w:pPr>
              <w:pStyle w:val="txtBold"/>
              <w:spacing w:before="100"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 xml:space="preserve">Phone </w:t>
            </w:r>
          </w:p>
          <w:p w14:paraId="15A6B6CA" w14:textId="77777777" w:rsidR="008015AE" w:rsidRDefault="004A2188">
            <w:pPr>
              <w:pStyle w:val="div"/>
              <w:spacing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614-314-5833</w:t>
            </w:r>
          </w:p>
          <w:p w14:paraId="37BF2D0A" w14:textId="77777777" w:rsidR="008015AE" w:rsidRDefault="004A2188">
            <w:pPr>
              <w:pStyle w:val="txtBold"/>
              <w:spacing w:before="100"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 xml:space="preserve">E-mail </w:t>
            </w:r>
          </w:p>
          <w:p w14:paraId="3C2FA150" w14:textId="77777777" w:rsidR="008015AE" w:rsidRDefault="004A2188">
            <w:pPr>
              <w:pStyle w:val="div"/>
              <w:spacing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Spence22eric@gmail.com</w:t>
            </w:r>
          </w:p>
          <w:p w14:paraId="0A4C5B40" w14:textId="77777777" w:rsidR="008015AE" w:rsidRDefault="004A2188">
            <w:pPr>
              <w:pStyle w:val="txtBold"/>
              <w:spacing w:before="100"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LinkedIn</w:t>
            </w:r>
          </w:p>
          <w:p w14:paraId="2E5549EB" w14:textId="77777777" w:rsidR="008015AE" w:rsidRDefault="004A2188">
            <w:pPr>
              <w:pStyle w:val="div"/>
              <w:spacing w:after="100" w:line="300" w:lineRule="atLeast"/>
              <w:ind w:left="300"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www.linkedin.com/in/ericspencer22</w:t>
            </w:r>
          </w:p>
          <w:p w14:paraId="19018188" w14:textId="77777777" w:rsidR="008015AE" w:rsidRDefault="004A2188">
            <w:pPr>
              <w:pStyle w:val="divdocumentsectiongapdiv"/>
              <w:rPr>
                <w:rStyle w:val="divdocumentleft-box"/>
                <w:rFonts w:ascii="Source Sans Pro" w:eastAsia="Source Sans Pro" w:hAnsi="Source Sans Pro" w:cs="Source Sans Pro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8015AE" w14:paraId="60593173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46576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9D30AFB" w14:textId="3F8010B7" w:rsidR="008015AE" w:rsidRDefault="004A2188">
                  <w:pPr>
                    <w:pStyle w:val="divdocumentleft-boxdivsectiontitleParagraph"/>
                    <w:shd w:val="clear" w:color="auto" w:fill="auto"/>
                    <w:spacing w:line="300" w:lineRule="atLeast"/>
                    <w:ind w:left="240" w:right="240"/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FFFFFF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FFFFFF"/>
                      <w:shd w:val="clear" w:color="auto" w:fill="auto"/>
                    </w:rPr>
                    <w:t xml:space="preserve">Technical </w:t>
                  </w:r>
                  <w:r w:rsidR="00865C59"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FFFFFF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58CAE2B1" w14:textId="77777777" w:rsidR="008015AE" w:rsidRDefault="004A2188">
            <w:pPr>
              <w:pStyle w:val="left-boxheadinggapdiv"/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hd w:val="clear" w:color="auto" w:fill="auto"/>
              </w:rPr>
              <w:t> </w:t>
            </w:r>
          </w:p>
          <w:p w14:paraId="1557BFBA" w14:textId="300D01C6" w:rsidR="00054FAC" w:rsidRDefault="00054FAC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React</w:t>
            </w:r>
          </w:p>
          <w:p w14:paraId="7E09D07C" w14:textId="78B6F3D3" w:rsidR="00054FAC" w:rsidRDefault="00054FAC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Express</w:t>
            </w:r>
          </w:p>
          <w:p w14:paraId="1DB4E69B" w14:textId="6B93C20E" w:rsidR="00054FAC" w:rsidRDefault="00054FAC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MongoDB</w:t>
            </w:r>
          </w:p>
          <w:p w14:paraId="1E887B2A" w14:textId="7BF2E1EC" w:rsidR="00054FAC" w:rsidRDefault="00054FAC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Node</w:t>
            </w:r>
          </w:p>
          <w:p w14:paraId="2FD2140B" w14:textId="05EF0E53" w:rsidR="004C5AFC" w:rsidRPr="004C5AFC" w:rsidRDefault="004C5AFC" w:rsidP="004C5AFC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JavaScript</w:t>
            </w:r>
          </w:p>
          <w:p w14:paraId="51C7CB08" w14:textId="15C08269" w:rsidR="006B68B5" w:rsidRPr="006B68B5" w:rsidRDefault="006B68B5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Agile development</w:t>
            </w:r>
          </w:p>
          <w:p w14:paraId="2286FC8E" w14:textId="575A0341" w:rsidR="006B68B5" w:rsidRDefault="006B68B5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Git</w:t>
            </w:r>
          </w:p>
          <w:p w14:paraId="00D6FCF2" w14:textId="4062EB86" w:rsidR="006B68B5" w:rsidRDefault="006B68B5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APIs</w:t>
            </w:r>
          </w:p>
          <w:p w14:paraId="2DF24D25" w14:textId="5DA12863" w:rsidR="006B68B5" w:rsidRPr="006B68B5" w:rsidRDefault="006B68B5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Object-oriented programming</w:t>
            </w:r>
          </w:p>
          <w:p w14:paraId="13CABAD8" w14:textId="15FD8C29" w:rsidR="006B68B5" w:rsidRPr="006B68B5" w:rsidRDefault="006B68B5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HTML/CSS</w:t>
            </w:r>
          </w:p>
          <w:p w14:paraId="3721323B" w14:textId="0A1CE502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DOM</w:t>
            </w:r>
          </w:p>
          <w:p w14:paraId="43725B84" w14:textId="77777777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JQuery</w:t>
            </w:r>
          </w:p>
          <w:p w14:paraId="152DAAA7" w14:textId="77777777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Source Sans Pro" w:eastAsia="Source Sans Pro" w:hAnsi="Source Sans Pro" w:cs="Source Sans Pro"/>
                <w:color w:val="FFFFFF"/>
                <w:sz w:val="22"/>
                <w:szCs w:val="22"/>
              </w:rPr>
              <w:t>JSON</w:t>
            </w:r>
          </w:p>
          <w:p w14:paraId="1F0F96F1" w14:textId="77777777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ES6</w:t>
            </w:r>
          </w:p>
          <w:p w14:paraId="0DBFAF68" w14:textId="36F4FAF7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MySQL</w:t>
            </w:r>
          </w:p>
          <w:p w14:paraId="6F4CAEE4" w14:textId="6BDE66DF" w:rsidR="00153AAC" w:rsidRDefault="00153AAC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NoSQL</w:t>
            </w:r>
          </w:p>
          <w:p w14:paraId="0DB8EF5E" w14:textId="77777777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MVC paradigm</w:t>
            </w:r>
          </w:p>
          <w:p w14:paraId="0AC3A0AD" w14:textId="77777777" w:rsidR="008015AE" w:rsidRDefault="004A2188" w:rsidP="006B68B5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Sequelize</w:t>
            </w:r>
          </w:p>
          <w:p w14:paraId="653880C8" w14:textId="534270FA" w:rsidR="008015AE" w:rsidRPr="00153AAC" w:rsidRDefault="004A2188" w:rsidP="00153AAC">
            <w:pPr>
              <w:pStyle w:val="divdocument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right="300"/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Source Sans Pro" w:eastAsia="Source Sans Pro" w:hAnsi="Source Sans Pro" w:cs="Source Sans Pro"/>
                <w:sz w:val="22"/>
                <w:szCs w:val="22"/>
                <w:shd w:val="clear" w:color="auto" w:fill="auto"/>
              </w:rPr>
              <w:t>Progressive Web Apps</w:t>
            </w: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3B16CDF" w14:textId="77777777" w:rsidR="008015AE" w:rsidRDefault="004A2188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Source Sans Pro" w:eastAsia="Source Sans Pro" w:hAnsi="Source Sans Pro" w:cs="Source Sans Pro"/>
                <w:sz w:val="14"/>
                <w:szCs w:val="14"/>
              </w:rPr>
            </w:pPr>
            <w:r>
              <w:rPr>
                <w:rStyle w:val="divdocumentright-box"/>
                <w:rFonts w:ascii="Source Sans Pro" w:eastAsia="Source Sans Pro" w:hAnsi="Source Sans Pro" w:cs="Source Sans Pro"/>
                <w:sz w:val="14"/>
                <w:szCs w:val="14"/>
              </w:rPr>
              <w:t> </w:t>
            </w:r>
          </w:p>
          <w:p w14:paraId="6302984E" w14:textId="240530BF" w:rsidR="00B41E6E" w:rsidRDefault="00B41E6E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00" w:lineRule="atLeast"/>
              <w:ind w:left="300" w:right="300"/>
              <w:rPr>
                <w:rStyle w:val="divdocumentright-box"/>
                <w:rFonts w:ascii="Source Sans Pro" w:eastAsia="Source Sans Pro" w:hAnsi="Source Sans Pro" w:cs="Source Sans Pro"/>
                <w:sz w:val="22"/>
                <w:szCs w:val="22"/>
              </w:rPr>
            </w:pPr>
            <w:r w:rsidRPr="00B41E6E">
              <w:rPr>
                <w:rStyle w:val="divdocumentright-box"/>
                <w:rFonts w:ascii="Source Sans Pro" w:eastAsia="Source Sans Pro" w:hAnsi="Source Sans Pro" w:cs="Source Sans Pro"/>
                <w:sz w:val="22"/>
                <w:szCs w:val="22"/>
              </w:rPr>
              <w:t>Full stack web developer leveraging IT Support/System Administration experience to work in a team-oriented, collaborative role. Earned a certificate in full stack development from the Ohio State University web development bootcamp, with newly developed skills in JavaScript, CSS, SQL and the MERN stack. Recognized as a flexible, detail-oriented individual with a passion for problem solving as well as the ability to work both independently and in a team environment. Applied aspects of agile develop</w:t>
            </w:r>
            <w:r w:rsidR="000714EA">
              <w:rPr>
                <w:rStyle w:val="divdocumentright-box"/>
                <w:rFonts w:ascii="Source Sans Pro" w:eastAsia="Source Sans Pro" w:hAnsi="Source Sans Pro" w:cs="Source Sans Pro"/>
                <w:sz w:val="22"/>
                <w:szCs w:val="22"/>
              </w:rPr>
              <w:t>ing</w:t>
            </w:r>
            <w:r w:rsidRPr="00B41E6E">
              <w:rPr>
                <w:rStyle w:val="divdocumentright-box"/>
                <w:rFonts w:ascii="Source Sans Pro" w:eastAsia="Source Sans Pro" w:hAnsi="Source Sans Pro" w:cs="Source Sans Pro"/>
                <w:sz w:val="22"/>
                <w:szCs w:val="22"/>
              </w:rPr>
              <w:t xml:space="preserve">, </w:t>
            </w:r>
            <w:r w:rsidR="00107D5B">
              <w:rPr>
                <w:rStyle w:val="divdocumentright-box"/>
                <w:rFonts w:ascii="Source Sans Pro" w:eastAsia="Source Sans Pro" w:hAnsi="Source Sans Pro" w:cs="Source Sans Pro"/>
                <w:sz w:val="22"/>
                <w:szCs w:val="22"/>
              </w:rPr>
              <w:t>creating</w:t>
            </w:r>
            <w:r w:rsidRPr="00B41E6E">
              <w:rPr>
                <w:rStyle w:val="divdocumentright-box"/>
                <w:rFonts w:ascii="Source Sans Pro" w:eastAsia="Source Sans Pro" w:hAnsi="Source Sans Pro" w:cs="Source Sans Pro"/>
                <w:sz w:val="22"/>
                <w:szCs w:val="22"/>
              </w:rPr>
              <w:t xml:space="preserve"> an application that helps individuals set and achieve their goals by creating a virtual rewards system for a user created character.</w:t>
            </w:r>
          </w:p>
          <w:p w14:paraId="0E88AF1B" w14:textId="77777777" w:rsidR="008015AE" w:rsidRDefault="004A2188">
            <w:pPr>
              <w:pStyle w:val="divdocumentsectiongapdiv"/>
              <w:rPr>
                <w:rStyle w:val="divdocumentright-box"/>
                <w:rFonts w:ascii="Source Sans Pro" w:eastAsia="Source Sans Pro" w:hAnsi="Source Sans Pro" w:cs="Source Sans Pro"/>
                <w:sz w:val="14"/>
                <w:szCs w:val="14"/>
              </w:rPr>
            </w:pPr>
            <w:r>
              <w:rPr>
                <w:rStyle w:val="divdocumentright-box"/>
                <w:rFonts w:ascii="Source Sans Pro" w:eastAsia="Source Sans Pro" w:hAnsi="Source Sans Pro" w:cs="Source Sans Pro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8015AE" w14:paraId="50D1E344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CB25775" w14:textId="515A0E38" w:rsidR="008015AE" w:rsidRDefault="00B41E6E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00" w:lineRule="atLeast"/>
                    <w:ind w:left="900" w:right="900"/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002E5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002E58"/>
                      <w:shd w:val="clear" w:color="auto" w:fill="auto"/>
                    </w:rPr>
                    <w:t>Employment</w:t>
                  </w:r>
                  <w:r w:rsidR="004A2188"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002E58"/>
                      <w:shd w:val="clear" w:color="auto" w:fill="auto"/>
                    </w:rPr>
                    <w:t xml:space="preserve"> History</w:t>
                  </w:r>
                </w:p>
              </w:tc>
            </w:tr>
          </w:tbl>
          <w:p w14:paraId="1F0897A6" w14:textId="77777777" w:rsidR="008015AE" w:rsidRDefault="004A2188">
            <w:pPr>
              <w:pStyle w:val="left-boxheadinggapdiv"/>
              <w:rPr>
                <w:rStyle w:val="divdocumentright-box"/>
                <w:rFonts w:ascii="Source Sans Pro" w:eastAsia="Source Sans Pro" w:hAnsi="Source Sans Pro" w:cs="Source Sans Pro"/>
              </w:rPr>
            </w:pPr>
            <w:r>
              <w:rPr>
                <w:rStyle w:val="divdocumentright-box"/>
                <w:rFonts w:ascii="Source Sans Pro" w:eastAsia="Source Sans Pro" w:hAnsi="Source Sans Pro" w:cs="Source Sans Pro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8015AE" w14:paraId="18DFAE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AE7D05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FEE7C1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Source Sans Pro" w:eastAsia="Source Sans Pro" w:hAnsi="Source Sans Pro" w:cs="Source Sans Pro"/>
                      <w:color w:val="343434"/>
                      <w:spacing w:val="4"/>
                    </w:rPr>
                    <w:t>2021-09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Source Sans Pro" w:eastAsia="Source Sans Pro" w:hAnsi="Source Sans Pro" w:cs="Source Sans Pro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0DC722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right-boxpaddedlinedate-content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9D2C1C" w14:textId="77777777" w:rsidR="008015AE" w:rsidRDefault="004A2188">
                  <w:pPr>
                    <w:pStyle w:val="divdocumentright-boxsectionexperiencesinglecolumnpaddedline"/>
                    <w:spacing w:line="300" w:lineRule="atLeast"/>
                    <w:ind w:right="300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Source Sans Pro" w:eastAsia="Source Sans Pro" w:hAnsi="Source Sans Pro" w:cs="Source Sans Pro"/>
                      <w:b/>
                      <w:bCs/>
                      <w:color w:val="343434"/>
                      <w:spacing w:val="4"/>
                    </w:rPr>
                    <w:t>IT Hardware &amp; Software Technician</w:t>
                  </w:r>
                </w:p>
                <w:p w14:paraId="1CB1EFF6" w14:textId="77777777" w:rsidR="008015AE" w:rsidRDefault="004A2188">
                  <w:pPr>
                    <w:pStyle w:val="divdocumentright-boxsectionexperiencesinglecolumnpaddedline"/>
                    <w:spacing w:before="80" w:line="300" w:lineRule="atLeast"/>
                    <w:ind w:right="300"/>
                    <w:rPr>
                      <w:rStyle w:val="divdocumentright-boxdatetablesinglecolum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LucidHealth,</w:t>
                  </w: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Columbus, OH</w:t>
                  </w:r>
                </w:p>
                <w:p w14:paraId="714F7646" w14:textId="77777777" w:rsidR="008015AE" w:rsidRDefault="004A2188">
                  <w:pPr>
                    <w:pStyle w:val="divdocumentli"/>
                    <w:numPr>
                      <w:ilvl w:val="0"/>
                      <w:numId w:val="3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Provide level 2 support for radiology workstations</w:t>
                  </w:r>
                </w:p>
                <w:p w14:paraId="10794754" w14:textId="7CD20E43" w:rsidR="008015AE" w:rsidRDefault="004A2188">
                  <w:pPr>
                    <w:pStyle w:val="divdocumentli"/>
                    <w:numPr>
                      <w:ilvl w:val="0"/>
                      <w:numId w:val="3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Including hardware and software troubleshooting for Windows operating systems.</w:t>
                  </w:r>
                </w:p>
                <w:p w14:paraId="64D959F9" w14:textId="56B69FA3" w:rsidR="004A2188" w:rsidRPr="004A2188" w:rsidRDefault="004A2188" w:rsidP="004A2188">
                  <w:pPr>
                    <w:pStyle w:val="divdocumentli"/>
                    <w:numPr>
                      <w:ilvl w:val="0"/>
                      <w:numId w:val="3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Communicate technical information to doctors and users in clear terms to promote better understanding.</w:t>
                  </w:r>
                </w:p>
                <w:p w14:paraId="17B22A93" w14:textId="77777777" w:rsidR="008015AE" w:rsidRDefault="004A2188">
                  <w:pPr>
                    <w:pStyle w:val="divdocumentli"/>
                    <w:numPr>
                      <w:ilvl w:val="0"/>
                      <w:numId w:val="3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Stage, image, post-image and quality check radiologist reading workstations and corporate employee laptops/workstations using Microsoft Endpoint and Azure Active Directory</w:t>
                  </w:r>
                </w:p>
                <w:p w14:paraId="291800B3" w14:textId="77777777" w:rsidR="008015AE" w:rsidRDefault="004A2188">
                  <w:pPr>
                    <w:pStyle w:val="divdocumentli"/>
                    <w:numPr>
                      <w:ilvl w:val="0"/>
                      <w:numId w:val="3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Deploy workstations to homes of radiologists for remote work as well as travel to sites supported by the company to perform hardware/software/network troubleshooting for various issues</w:t>
                  </w:r>
                </w:p>
              </w:tc>
            </w:tr>
          </w:tbl>
          <w:p w14:paraId="58424EF5" w14:textId="77777777" w:rsidR="008015AE" w:rsidRDefault="008015AE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8015AE" w14:paraId="2DFADE0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DBEE57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533135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Source Sans Pro" w:eastAsia="Source Sans Pro" w:hAnsi="Source Sans Pro" w:cs="Source Sans Pro"/>
                      <w:color w:val="343434"/>
                      <w:spacing w:val="4"/>
                    </w:rPr>
                    <w:t>2019-09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Source Sans Pro" w:eastAsia="Source Sans Pro" w:hAnsi="Source Sans Pro" w:cs="Source Sans Pro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93A189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right-boxpaddedlinedate-content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A8E919" w14:textId="77777777" w:rsidR="008015AE" w:rsidRDefault="004A2188">
                  <w:pPr>
                    <w:pStyle w:val="divdocumentright-boxsectionexperiencesinglecolumnpaddedline"/>
                    <w:spacing w:line="300" w:lineRule="atLeast"/>
                    <w:ind w:right="300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Source Sans Pro" w:eastAsia="Source Sans Pro" w:hAnsi="Source Sans Pro" w:cs="Source Sans Pro"/>
                      <w:b/>
                      <w:bCs/>
                      <w:color w:val="343434"/>
                      <w:spacing w:val="4"/>
                    </w:rPr>
                    <w:t>Service Desk Analyst II</w:t>
                  </w:r>
                </w:p>
                <w:p w14:paraId="11034651" w14:textId="77777777" w:rsidR="008015AE" w:rsidRDefault="004A2188">
                  <w:pPr>
                    <w:pStyle w:val="divdocumentright-boxsectionexperiencesinglecolumnpaddedline"/>
                    <w:spacing w:before="80" w:line="300" w:lineRule="atLeast"/>
                    <w:ind w:right="300"/>
                    <w:rPr>
                      <w:rStyle w:val="divdocumentright-boxdatetablesinglecolum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Ascena Retail Group,</w:t>
                  </w: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Columbus, Ohio</w:t>
                  </w:r>
                </w:p>
                <w:p w14:paraId="45AD49EC" w14:textId="77777777" w:rsidR="008015AE" w:rsidRDefault="004A2188">
                  <w:pPr>
                    <w:pStyle w:val="divdocumentli"/>
                    <w:numPr>
                      <w:ilvl w:val="0"/>
                      <w:numId w:val="4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Coached, assessed, and led a team of agents towards productivity and team goals</w:t>
                  </w:r>
                </w:p>
                <w:p w14:paraId="23F9BAED" w14:textId="0D87375A" w:rsidR="008015AE" w:rsidRDefault="004A2188">
                  <w:pPr>
                    <w:pStyle w:val="divdocumentli"/>
                    <w:numPr>
                      <w:ilvl w:val="0"/>
                      <w:numId w:val="4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Troubleshot, </w:t>
                  </w:r>
                  <w:r w:rsidR="00054FAC"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configured,</w:t>
                  </w: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 and installed local and network printers including Lexmark, Brother and HP brands and models</w:t>
                  </w:r>
                </w:p>
                <w:p w14:paraId="3E84E7EB" w14:textId="16A0F8DA" w:rsidR="008015AE" w:rsidRDefault="004A2188">
                  <w:pPr>
                    <w:pStyle w:val="divdocumentli"/>
                    <w:numPr>
                      <w:ilvl w:val="0"/>
                      <w:numId w:val="4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Provided phone support for on-site technicians performing various tasks, including hard drive </w:t>
                  </w:r>
                  <w:r w:rsidR="00054FAC"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installations,</w:t>
                  </w: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 and configuring BIOS settings</w:t>
                  </w:r>
                </w:p>
                <w:p w14:paraId="0BC209B3" w14:textId="77777777" w:rsidR="008015AE" w:rsidRDefault="004A2188">
                  <w:pPr>
                    <w:pStyle w:val="divdocumentli"/>
                    <w:numPr>
                      <w:ilvl w:val="0"/>
                      <w:numId w:val="4"/>
                    </w:numPr>
                    <w:spacing w:line="300" w:lineRule="atLeast"/>
                    <w:ind w:left="300" w:right="300" w:hanging="301"/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Verified functionality of store equipment that included network switches/routers, iPads, iPods, workstation computers and ensured clear and concise documentation of said equipment within the company SharePoint.</w:t>
                  </w:r>
                </w:p>
              </w:tc>
            </w:tr>
          </w:tbl>
          <w:p w14:paraId="0C23E598" w14:textId="77777777" w:rsidR="008015AE" w:rsidRDefault="004A2188">
            <w:pPr>
              <w:pStyle w:val="divdocumentsectiongapdiv"/>
              <w:rPr>
                <w:rStyle w:val="divdocumentright-box"/>
                <w:rFonts w:ascii="Source Sans Pro" w:eastAsia="Source Sans Pro" w:hAnsi="Source Sans Pro" w:cs="Source Sans Pro"/>
                <w:sz w:val="14"/>
                <w:szCs w:val="14"/>
              </w:rPr>
            </w:pPr>
            <w:r>
              <w:rPr>
                <w:rStyle w:val="divdocumentright-box"/>
                <w:rFonts w:ascii="Source Sans Pro" w:eastAsia="Source Sans Pro" w:hAnsi="Source Sans Pro" w:cs="Source Sans Pro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8015AE" w14:paraId="21045F3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582BBD27" w14:textId="77777777" w:rsidR="008015AE" w:rsidRDefault="004A2188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00" w:lineRule="atLeast"/>
                    <w:ind w:left="900" w:right="900"/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002E5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Source Sans Pro" w:eastAsia="Source Sans Pro" w:hAnsi="Source Sans Pro" w:cs="Source Sans Pro"/>
                      <w:b/>
                      <w:bCs/>
                      <w:color w:val="002E5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3FC52628" w14:textId="77777777" w:rsidR="008015AE" w:rsidRDefault="004A2188">
            <w:pPr>
              <w:pStyle w:val="left-boxheadinggapdiv"/>
              <w:rPr>
                <w:rStyle w:val="divdocumentright-box"/>
                <w:rFonts w:ascii="Source Sans Pro" w:eastAsia="Source Sans Pro" w:hAnsi="Source Sans Pro" w:cs="Source Sans Pro"/>
              </w:rPr>
            </w:pPr>
            <w:r>
              <w:rPr>
                <w:rStyle w:val="divdocumentright-box"/>
                <w:rFonts w:ascii="Source Sans Pro" w:eastAsia="Source Sans Pro" w:hAnsi="Source Sans Pro" w:cs="Source Sans Pro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8015AE" w14:paraId="25CF164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55A553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41DFF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empty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Source Sans Pro" w:eastAsia="Source Sans Pro" w:hAnsi="Source Sans Pro" w:cs="Source Sans Pro"/>
                      <w:color w:val="343434"/>
                      <w:spacing w:val="4"/>
                    </w:rPr>
                    <w:t>2022-01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Source Sans Pro" w:eastAsia="Source Sans Pro" w:hAnsi="Source Sans Pro" w:cs="Source Sans Pro"/>
                      <w:color w:val="343434"/>
                      <w:spacing w:val="4"/>
                    </w:rPr>
                    <w:t>2022-07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EF85FE" w14:textId="77777777" w:rsidR="008015AE" w:rsidRDefault="004A2188">
                  <w:pPr>
                    <w:pStyle w:val="divdocumentemptycellParagraph"/>
                    <w:spacing w:line="300" w:lineRule="atLeast"/>
                    <w:rPr>
                      <w:rStyle w:val="divdocumentright-boxpaddedlinedate-content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F4509E" w14:textId="77777777" w:rsidR="008015AE" w:rsidRDefault="004A2188">
                  <w:pPr>
                    <w:pStyle w:val="divdocumentright-boxsectioneducationsinglecolumnpaddedline"/>
                    <w:spacing w:after="80" w:line="300" w:lineRule="atLeast"/>
                    <w:ind w:right="300"/>
                    <w:rPr>
                      <w:rStyle w:val="divdocumentright-boxdatetablesinglecolumn"/>
                      <w:rFonts w:ascii="Source Sans Pro" w:eastAsia="Source Sans Pro" w:hAnsi="Source Sans Pro" w:cs="Source Sans Pro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programline"/>
                      <w:rFonts w:ascii="Source Sans Pro" w:eastAsia="Source Sans Pro" w:hAnsi="Source Sans Pro" w:cs="Source Sans Pro"/>
                      <w:b/>
                      <w:bCs/>
                      <w:color w:val="343434"/>
                      <w:spacing w:val="4"/>
                    </w:rPr>
                    <w:t>Web Development Bootcamp</w:t>
                  </w:r>
                </w:p>
                <w:p w14:paraId="3BC59417" w14:textId="77777777" w:rsidR="008015AE" w:rsidRDefault="004A2188">
                  <w:pPr>
                    <w:pStyle w:val="divdocumentright-boxsectioneducationsinglecolumnpaddedline"/>
                    <w:spacing w:line="300" w:lineRule="atLeast"/>
                    <w:ind w:right="300"/>
                    <w:rPr>
                      <w:rStyle w:val="divdocumentright-boxdatetablesinglecolum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Ohio State University - </w:t>
                  </w:r>
                  <w:r>
                    <w:rPr>
                      <w:rStyle w:val="divdocumenteducationjoblocation"/>
                      <w:rFonts w:ascii="Source Sans Pro" w:eastAsia="Source Sans Pro" w:hAnsi="Source Sans Pro" w:cs="Source Sans Pro"/>
                      <w:color w:val="343434"/>
                      <w:spacing w:val="4"/>
                      <w:sz w:val="22"/>
                      <w:szCs w:val="22"/>
                    </w:rPr>
                    <w:t>Columbus, OH</w:t>
                  </w:r>
                  <w:r>
                    <w:rPr>
                      <w:rStyle w:val="divdocumentright-boxdatetablesinglecolumn"/>
                      <w:rFonts w:ascii="Source Sans Pro" w:eastAsia="Source Sans Pro" w:hAnsi="Source Sans Pro" w:cs="Source Sans Pro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495F55D" w14:textId="77777777" w:rsidR="008015AE" w:rsidRDefault="008015AE">
            <w:pPr>
              <w:rPr>
                <w:rStyle w:val="divdocumentright-box"/>
                <w:rFonts w:ascii="Source Sans Pro" w:eastAsia="Source Sans Pro" w:hAnsi="Source Sans Pro" w:cs="Source Sans Pro"/>
              </w:rPr>
            </w:pPr>
          </w:p>
        </w:tc>
      </w:tr>
    </w:tbl>
    <w:p w14:paraId="143AFD01" w14:textId="77777777" w:rsidR="008015AE" w:rsidRDefault="004A2188">
      <w:pPr>
        <w:spacing w:line="20" w:lineRule="auto"/>
      </w:pPr>
      <w:r>
        <w:rPr>
          <w:color w:val="FFFFFF"/>
          <w:sz w:val="2"/>
        </w:rPr>
        <w:t>.</w:t>
      </w:r>
    </w:p>
    <w:sectPr w:rsidR="008015AE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default"/>
    <w:sig w:usb0="00000000" w:usb1="00000000" w:usb2="00000000" w:usb3="00000000" w:csb0="00000001" w:csb1="00000000"/>
    <w:embedRegular r:id="rId1" w:fontKey="{FC8254B5-3775-4ACC-A010-34D62DC920EA}"/>
    <w:embedBold r:id="rId2" w:fontKey="{5A315ADC-83F7-4C2E-B96F-413CAD270B1F}"/>
    <w:embedItalic r:id="rId3" w:fontKey="{6A97D153-6218-4B2F-B417-E550C3CF1F7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406C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46FE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B08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C29E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D0AF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84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B06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DE78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C8DC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C3CEA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F4B7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2E69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9A4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DCA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9C23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4CA0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24E3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D4F0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0BA0F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DE3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363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98BB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6894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204D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A08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38B0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269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1F064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8A6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7C60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6ACF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A4A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FA9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A3F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56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5C36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61931676">
    <w:abstractNumId w:val="0"/>
  </w:num>
  <w:num w:numId="2" w16cid:durableId="2003851698">
    <w:abstractNumId w:val="1"/>
  </w:num>
  <w:num w:numId="3" w16cid:durableId="411126988">
    <w:abstractNumId w:val="2"/>
  </w:num>
  <w:num w:numId="4" w16cid:durableId="1601838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5AE"/>
    <w:rsid w:val="00017333"/>
    <w:rsid w:val="00033A63"/>
    <w:rsid w:val="00054FAC"/>
    <w:rsid w:val="000714EA"/>
    <w:rsid w:val="00107D5B"/>
    <w:rsid w:val="00153AAC"/>
    <w:rsid w:val="004A2188"/>
    <w:rsid w:val="004C5AFC"/>
    <w:rsid w:val="006B68B5"/>
    <w:rsid w:val="008015AE"/>
    <w:rsid w:val="00865C59"/>
    <w:rsid w:val="00AB185C"/>
    <w:rsid w:val="00B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D6B8"/>
  <w15:docId w15:val="{5BAB1D15-B8F9-4B4B-BFCA-504EE378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576D7B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6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0"/>
      <w:szCs w:val="20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576D7B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576D7B"/>
    </w:pPr>
    <w:rPr>
      <w:shd w:val="clear" w:color="auto" w:fill="576D7B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paragraph" w:customStyle="1" w:styleId="paddedline">
    <w:name w:val="paddedline"/>
    <w:basedOn w:val="Normal"/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576D7B"/>
    </w:pPr>
    <w:rPr>
      <w:color w:val="FFFFFF"/>
      <w:shd w:val="clear" w:color="auto" w:fill="576D7B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Spencer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Spencer</dc:title>
  <cp:lastModifiedBy>Eric Spencer</cp:lastModifiedBy>
  <cp:revision>9</cp:revision>
  <dcterms:created xsi:type="dcterms:W3CDTF">2022-07-27T23:47:00Z</dcterms:created>
  <dcterms:modified xsi:type="dcterms:W3CDTF">2022-07-28T20:39:00Z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8ee1ed4b-a73f-4460-b20c-7c72c4e6dde0</vt:lpwstr>
  </property>
  <property fmtid="{D5CDD505-2E9C-101B-9397-08002B2CF9AE}" pid="3" name="x1ye=0">
    <vt:lpwstr>+DIAAB+LCAAAAAAABAAVmsW2q0AQRT+IAW6DN8CDu85wl+Dw9S93mgVJN111am9WSApFGAyGGVpEUIoiEY4hOIzmCZqkeZ6jdEnTMOym3zKGdiK9W75rgNf9inwNIsa2numifbwLyGhdCfN3P6cZT4MrORnKYN+NnRfMgqRlASoh40I3U9S3iq4VlHiw43zMwLBJibbC0UntZH5fGLDJjG5cCI2zKeLhxFxTVwWE33MQEm7O7pzSY/UEH1gbS9a</vt:lpwstr>
  </property>
  <property fmtid="{D5CDD505-2E9C-101B-9397-08002B2CF9AE}" pid="4" name="x1ye=1">
    <vt:lpwstr>ihTvAXauqRSWXF+qvndCeqImVz8TMvskvco3LYOgyBs5FSzamFibdOWjkJHpikHXP6Xqg751zSlT9riYx+TXhDlgXh/VsJXqKMvumMqZuG+3lAVuMp5r1/be8CkUCFzFmaExJO3kQdrLte654YCfSllNFqRna1oMExuIMmBhUyKZdSJD80DXKBA+MNWh575X3nr5SlnhRUJJXx8C0i3o3uXGOQA2nfswmykDuYtT6AuZBfyUQc70hVFeUVTOGDP</vt:lpwstr>
  </property>
  <property fmtid="{D5CDD505-2E9C-101B-9397-08002B2CF9AE}" pid="5" name="x1ye=10">
    <vt:lpwstr>o0u3CsEwpmvLlqopww66R+z2JzDcWYxoi2+je2t8z4agMfpxjHvbCLE2prEVjs6H5KyYlcjOJ330phYhzSxeSnc1UhuEg/NN+PUesP7WUt1rOsjPbuWehZ5c1NO7JZ4O6Pyt+crbsGw6wkkL7lwNWdIsPIyAe67jMZUcGaMMgJ5B4KZr45FjNChabP+aQcS467OIqxphQl/XG6i4bVAYbrGzLWBfWzHhOfqFMxN3NLdvIFCd1uxTQ0TwGYrlRah</vt:lpwstr>
  </property>
  <property fmtid="{D5CDD505-2E9C-101B-9397-08002B2CF9AE}" pid="6" name="x1ye=11">
    <vt:lpwstr>lB/fT6Q/jElq90Q3u8Xd6HiRm9N+pY/LDwlS+Bbeuk9Qn5yvSzGINSSXb8DRSXdFUNR1nFssUIofV85UZAzsyfv84JQRM4AsWu6pt7d/QFIcgS7elKoX9oxmoYSRRMLSvXdTOLNBq/xxwNiugFeMdpPof2+lj3YBxW1+URz8PdJjoreKe/5i+GprbtzhNcTwODJvQJlEafPuDshHLHkxf8Ox6frJZ517chHi+aIQLplQrRkES+B44ZIrRLKHkn2</vt:lpwstr>
  </property>
  <property fmtid="{D5CDD505-2E9C-101B-9397-08002B2CF9AE}" pid="7" name="x1ye=12">
    <vt:lpwstr>R7LTVaLYpK8ypy+vWonzi97fWmPkJjwBgskkltf6/fs2plc+WrrKBvHUiEvrSMnRELeerIiNFUR0hb+FmPhZJP7gDZoaWX3aEdfmPBVHgSTLv65Xf2/HFjQtTgnlNFc7UX6XXrEGazvjZ42IlPWoxNOwiKK/4XauhmD20qycWfd5cqs4LqAF4LlZ9+8DHPQ3fKK0esUzU7W0w1W1f5xx2Oldaa8Gthks9LfzeOY5EWqP6rfU2KXGk4wZ5N84uZe</vt:lpwstr>
  </property>
  <property fmtid="{D5CDD505-2E9C-101B-9397-08002B2CF9AE}" pid="8" name="x1ye=13">
    <vt:lpwstr>vsdaVg7csUUzLyXbLbYFysvu0N86gJPucejFsYASuaitXm4hAbUo2Ao2SO3hl+9zaa31rAjgtFKmkj23mSk8704NbSuSQk1WhSXONBYeGln0T8uc2Zc4ybElXnoeJz0N4imMgpbONyv6AVWLTlg8+D55X1HRfNSSNOaE7xib7KZ0fhvAN5yTyotvo9TOZzixdAPqsW9qw8hDowrn5DtO4Rre4+JJRGKeNVTYpBSj9xIhJzzRRgZ/FPPyLoNpc7M</vt:lpwstr>
  </property>
  <property fmtid="{D5CDD505-2E9C-101B-9397-08002B2CF9AE}" pid="9" name="x1ye=14">
    <vt:lpwstr>ge1mab6zOMaCZ5Wd8xiMlDMiGTK/icC5RQkDX07Q8JBV8jAENx61pJHhyrqOdz0rdrYT5Z0+dgDtke4H3frFNNOL7am66jdoLEBkwgZf6SiYkpv5k/MJSuNnyjDw5tuq8AGuALL2BR1en82lDzYvg+O5bR0cPkvEKwgQcl96k7ArtTk/nKKTaAAjl7XjvV65z3NFCPY4UyrjstuYG26FIsE5nIIVreXSaeMBrdOwowF9RaLa1vzeO7O6Ws3nwbz</vt:lpwstr>
  </property>
  <property fmtid="{D5CDD505-2E9C-101B-9397-08002B2CF9AE}" pid="10" name="x1ye=15">
    <vt:lpwstr>sDQ5ZCIQGZwo/mxfYeb2KkfdA1jb7RfdKZYE6RuNALjTwWB6yc8nLQotM95e/3yy+6GUIKpblNcP7mfjij3obqdAAX1iJD+cn493CKB7NHBpQRCqNiDgS2nkS1rqgAECi0NHCr8PWKGYFlsHA6vR2tYv3tyoQAPZtWrd98PZu4SFNQk7AxpeBIHPVE+TBpKwdzEgdsoJgOj6BNY6ABRUgFOvGwqAERfYImLK/J21GyaPL9K9S/we/n3mRtj/BvF</vt:lpwstr>
  </property>
  <property fmtid="{D5CDD505-2E9C-101B-9397-08002B2CF9AE}" pid="11" name="x1ye=16">
    <vt:lpwstr>PaxKEV+5aHNlns13hMZMs5ExN695KXTxoXrthtjBxTYBGaj3xcR7ZsruQGqp+jlZel0nniylRNj1zU3imoVVOtkL/RgE0gInJ4Rh7q7FSRF817O34sGs6nxP24rbbdEvVrR8WrlGv2kNK+06tkrEgLNtFjuh+Yhn+qZSqm4N18jd4ncrkl0LfQifT5BkekFQWJKJl/gvnh9rvpiaZaDQJ2HH6DjtaYhn4tRBsN4H6CiTGBTJdEeC1FzXP70i1nw</vt:lpwstr>
  </property>
  <property fmtid="{D5CDD505-2E9C-101B-9397-08002B2CF9AE}" pid="12" name="x1ye=17">
    <vt:lpwstr>7IjfRYUDblg6SnMsjnEGc4CWQgXrNnuhXBiyfhsYj/0TPFo/K+N7zRpgGpXywMfGuD+oKqbLvLebbc4OZIbNpq2KzYAGDWJ2ptwB+Qw4xG0ff9a1Y5YD58vs63I2nkFeSOWlC46BOhHrJwRBz/djC0DkLJSJ39rufSWWgw/w6jj2+d/46KU4A6xf+OI55EDonHxj/49AJmdm8ItFLB+e8QX1FzdaofYnOKp3SuU8u/SX7hobmQnPbZnryrOzopy</vt:lpwstr>
  </property>
  <property fmtid="{D5CDD505-2E9C-101B-9397-08002B2CF9AE}" pid="13" name="x1ye=18">
    <vt:lpwstr>mftc1Eb7GW9ZtwQZVGIe6HqDq8d5tIN/j1stsRsy4NSbNHx6Si5TX9xdepZotUspts1uFDMBE4zuIWSHltVpA1aqXFVr0KO2Qn7J73hNxFjtOvXgXEe2NfaL6U2minDIZ3tZu+/yPMJqkydmlfvQS9plqDTeh+JfWRlflRgyguO9ZgIpdl7bQF24bUM2mG4A1HGwjL3nSGUz+2EAksWZMaR9VpPg4Y9j7SRrpplLrHhJ2hLDeiJyCGqlFHYO8p1</vt:lpwstr>
  </property>
  <property fmtid="{D5CDD505-2E9C-101B-9397-08002B2CF9AE}" pid="14" name="x1ye=19">
    <vt:lpwstr>jfN7tlsuOo1ZrrWoUmsGMmbfe8057hPRm1RLgKaEBpeRRZnzj3t9MgxiO/Y1GaOA6HAs56V+NDN85mRzTkDsw9LglrMEO0yNg8qgpjorwFAz+/YnmWAwTqTLKYvKhbigcRRsAXk7HyTKNrhf4Evg2hn82ZWXA7Le5sYHOh+K5sD8ZUwfX7TPYMnm9iy0PD98BOYG8h/NErGi0TyxoPhi0aaGW7n1pH4mGhCoRMLY6WiQxfwy3XwEn1cYVI1FvP7</vt:lpwstr>
  </property>
  <property fmtid="{D5CDD505-2E9C-101B-9397-08002B2CF9AE}" pid="15" name="x1ye=2">
    <vt:lpwstr>V9hDPM7querrwVN+TE0S/Vi2x7weWl4SlHqIjUu4KUuZEuSLj6kDHOEzQDjWFINIi1Z29CP/OueIezUpV6DjxhX0zpxeJWP+0vrGvZdPRk8REoKnXkDyg3IpMbuJt22OZ/OQOEAIysNNLVqpkC5K9rwgo/mY+UD9vcVGeABBi5OsOX+EquJ1ltORvdWyqN2SGcgTw+tC2SkpLTHRBS01btp1ECg4WtD/5kN2h7CTwTGuT/CqyMUDm1+zNn9fy+n</vt:lpwstr>
  </property>
  <property fmtid="{D5CDD505-2E9C-101B-9397-08002B2CF9AE}" pid="16" name="x1ye=20">
    <vt:lpwstr>LHU9C8LPShw15e9WqHIUjtlF3eVijFx0nZPO7CxFHjrJeKoPvEx4NFzHxNwZMrlPlBCE/gKcxvH6WryebeNj98GR70KXTeoHQ3DrupSvLRflQqtyCyIleb4M4vbj9JLlHrfD8tuTfkV7mo/uJkTi0LX17JICqo4zEAHtus9JfnLhZ2BxVFI3hQDhONdtLQJfodksVQQNIFCETbsrml/hdRm/2ZHG0cqueWCKq5Ox0KKDT42W3u413cYPGR9WutK</vt:lpwstr>
  </property>
  <property fmtid="{D5CDD505-2E9C-101B-9397-08002B2CF9AE}" pid="17" name="x1ye=21">
    <vt:lpwstr>v7XLSnhgkwDT5fgJQEQwLuDAe0ULjLRzxN9uaJqeT5cVdUYkiIQiuB891K6VG1YpuXzJIuX5XkVRpeXHMRTCNh50H4d/j2cyfgC12u9KOmmkZKcIHssromwyF4Kp8elsFVqwjGd/Q6VDEEV1VGLQflJFgRVNnWA3XXeMr5jWpa7KNaMcFwBAVtu8edTgX9XMI3C/wwd8VOqJo0M0LJ0qXNhEqP2tJRUdJMaqVWPjYbv5L7KIOx2tWmqYyCn/vbS</vt:lpwstr>
  </property>
  <property fmtid="{D5CDD505-2E9C-101B-9397-08002B2CF9AE}" pid="18" name="x1ye=22">
    <vt:lpwstr>LVeA19H1h9R6U3n9cEiXBG2CQy8ELpIJ7W+RHSt8YU/oPMNyj0h6+ILdaKCFbOaYnGqXkatGv3nrj/lPImX7fg2Wq/QP8+tU4BbMNPyqDHgbBanyHT9Ez0X7i6I+7nCjX822h241RBQHdPeqwg38oaMLoYqIsGggPuIEATcKyhVyDZuOKo0ccVBp8vDz3Bx56aWy0c59e//TxRti1ufbpWuolXVyJ7ZLjPPXl/q2N6c5PDTuwtZhTQNNnzBG6B4</vt:lpwstr>
  </property>
  <property fmtid="{D5CDD505-2E9C-101B-9397-08002B2CF9AE}" pid="19" name="x1ye=23">
    <vt:lpwstr>/dGZhx/1QBJHP4joCcejhSSSWYLKlJOfhIllP0Lg3iPGT4Unr9H8gWAICt+nE3ri5vpnInmlLf0xYChl9sZNh0USvPkP24+Lb76xK1wOAtglW8lavmoKj7GIsYFxSgumKOYCPJRAxot0iY2Hs81o17mkXwUdsnn1iviPrJzlQsoYWk92p3nrh4XGTkYdwywhW4cIUGtygm30Y8Y6poB4mIB45+F66g8q5uixLXRowB9h7JV9L7dDUTQ19/XIzjC</vt:lpwstr>
  </property>
  <property fmtid="{D5CDD505-2E9C-101B-9397-08002B2CF9AE}" pid="20" name="x1ye=24">
    <vt:lpwstr>Y6GR0xOhQIusGGgU6kcLGJJ+69tv9tsc/PdEvzRYUPT9iHHZoCFVv/1JcrvUfn9k/OPiD49KWT+MZ3sJdKxkxLiIVYonR4OwkDRlDCVXq8aLcWWigVRUt+iC8HnEz7YwALMkJIvTOsvNXFt9xRzQJYjVEfhlfGe6FHj3ApFPgJfIEvnOs/44CxcbxV8faZZc6dYncOBVTiQLxBtQu8gvctTim6i8d4s2gHufk+Out908hsvZwCOj6/VDhr5U0Ma</vt:lpwstr>
  </property>
  <property fmtid="{D5CDD505-2E9C-101B-9397-08002B2CF9AE}" pid="21" name="x1ye=25">
    <vt:lpwstr>kd+1TBvSQHKlmdFP06hR1OQFwEou/no+sJX84FBLPtNmER2HivkYVDnx+aL+g70YTv2X0q//aesnlhr63m898F3wDgeqNC6BNXDtwJTtyy5kZOSzNnB7RBTt/gh1Jpzjlje4nlmywBlQ+BiWv3kD/giYiNTobVf78NOPJMVEhv5L/G6w+X9og7/n80saR+tTPkhdCgdmfML9if2bq2ByjqPVFSTbBc2GUpI0pDdX6LNFHy4IH8oirohVXvy8tiR</vt:lpwstr>
  </property>
  <property fmtid="{D5CDD505-2E9C-101B-9397-08002B2CF9AE}" pid="22" name="x1ye=26">
    <vt:lpwstr>zUnxrmlJpCgMMW8QWf5gDouVB2hUqjUMTD6rMxplv2i7L0p1+ZuXt1eJe1Fic+sHz6qgpCFlfageu9GhqQYdW5MhnhXsGmnJrE92nUE+ojTabJ359yfsxooxV0a1sQweLVmU1vgFl6OrnCA9nx0cAhrga5KHRXvjcgYpkb41qD8nGOmLklD6KWQV9mtChhn/UvlBT1UHVDcp4AgH6zepywtlwQW9+MCWQu7mtsgMwp8EUdJ0IjFDQfhV6Vtiek6</vt:lpwstr>
  </property>
  <property fmtid="{D5CDD505-2E9C-101B-9397-08002B2CF9AE}" pid="23" name="x1ye=27">
    <vt:lpwstr>+FTNOmLJZQZnHVp24PcZi2fseXyECdg6juHbrcCwAk6YGAIMmDIzYjV2AhgS1CJRqeMTfh9Yj1hrGmkvfrF1V+F+iDJMKpxUT8ySL9Egan4IP+O01K3Ufky+rZTtCC1gObSoKjgTBqVleJGey8tRgznJzzCF7xpB/WgxII9gLN0R1bFyNkt/cQ63sPFC0bMfZQ0OIn7mU5IygBEwU95yfekS7TxxzXfQ70qAn+XyqnHJQ6dWs4jZaBVSYjrcwey</vt:lpwstr>
  </property>
  <property fmtid="{D5CDD505-2E9C-101B-9397-08002B2CF9AE}" pid="24" name="x1ye=28">
    <vt:lpwstr>TH6RFjIzwmGESQMU+yfuVF8ZvgfHKSz0ouBTWWlrOMY6/Uhv2OrqssZloQN8W6dfkNLoUnOSsXy03tetFaZQw729KiWtgIDX1PlFvHv7oStVrTwpJ9tkbDpxdLyBAHQi408SqB3011+78D8cyMgxPjc11NNJcUW7+EmoesQ30kvN92IFDVFnw+kqO1xw5b7g3Gm4/dVM3Gt+SySwfJLUvxduBNh+uae2O5uLRUxRaIOsQO/5eT1Y8zO+hl+cfCS</vt:lpwstr>
  </property>
  <property fmtid="{D5CDD505-2E9C-101B-9397-08002B2CF9AE}" pid="25" name="x1ye=29">
    <vt:lpwstr>9njjmfroZvDQXY1fn3RD7RONH3YjX2fK21TZHM6Li7O68Gng90PP6S1XGUsYl2jcF4ZatiZz3QJa3M1W6eEW/calG0IdCiJKhwstdaEdjKztAoOap5fLT+8M0ALmvzLwAayuDkcBpqQn8FdArDgxkPMPGSeer//YGblv6lI1pAsPUl0hjggwYQpLv44fguJTYefWboZu578WRrg3EzV6KTx7Pkunym/lCZNz2I+A5DiRMGaF2uuY/NmdOZOqNPg</vt:lpwstr>
  </property>
  <property fmtid="{D5CDD505-2E9C-101B-9397-08002B2CF9AE}" pid="26" name="x1ye=3">
    <vt:lpwstr>JtRP7DMSqu9bAI+H73IvycudYiay7tndxkAr03wOybmIY2+VYaobHS5ESyObwO8cTxew5YiFmxGL33d3RWC33hQ8ZNnxgnJPrOnvFEUNpvpY2uCP4zoam2foBZfDDDRtuhvkBcpBM8c/mKLPCt7TnWy8SrQED9eDeE1qgcTK22Z0wucJmCceUJwjoNtxER76fHpocv2FIGrzLe674FyJjHlthcj6ctnuQTh+SR9yXjqghdkhjxnxUSaglUw+ty5</vt:lpwstr>
  </property>
  <property fmtid="{D5CDD505-2E9C-101B-9397-08002B2CF9AE}" pid="27" name="x1ye=30">
    <vt:lpwstr>qHaQsxZLZL6LvGgtuQsFex6TBL3LgHH/EKXPXXt0WZ8UdsUZf3s8bwbb+wQCxxEoqOoarl1SYetjM1k1amcYoiwfu+9mlY5JUxn9yC3iOLIQU+tk63HaISAw1XmuPCX2Xu3zNOAby9TtkARIp3WZoPIfv6Icx2UnTzSY1unTl1uOwvk8B/LAYakFqZpaeeQ7Ypfie/QMbYYeUdlz+4hfiuztZvErNq4bRSQpN1/mGNORf9dH9Bw1x5fToZ7E756</vt:lpwstr>
  </property>
  <property fmtid="{D5CDD505-2E9C-101B-9397-08002B2CF9AE}" pid="28" name="x1ye=31">
    <vt:lpwstr>ZYeQrQ7w4LaUOkC72uxGENskcyOFzUuXjua9OR5J4bLcD9bF6Gzqw6JxT/iPqrX3FVV9aVfJzwgJKhwLJp16ueUqMBqULvE4iUFkQby3JojWhNV0otRQSZS7NIgFx+r9Lv4W/RLaev+Ud2rthPxmHc4z4JH6Eei6+qsNycgS68k76cTKoMfuGERUaCG4LLpbL+Zorh5XUvjaiJeWVk/0pNJbd1zSkN65ii0cNG4sJLT5c6alssvV0Ws5CYSNySN</vt:lpwstr>
  </property>
  <property fmtid="{D5CDD505-2E9C-101B-9397-08002B2CF9AE}" pid="29" name="x1ye=32">
    <vt:lpwstr>Cl5Agm7SIX0uLY1laMMkupt0O+SyHjbKU2ShOhNOVfDOOZAnGnPulwsBd6AT4BxqLcFu/63FUJ5lbHGknTtzXWhwYDkZ7SuUa/MzMs+7WqYZdPNcz8gODhEmtnJ+4wIth+W3sZ0+LeXjen7CmX6CTDk1BSHf61WFKQDhRhiKNripe91QAo9rqEbXTMg3wdpsZHcNjApRxg8rLjWJlGcODojhTIS3kNUE83/1fleyRCqX41AmLCoYHyLgL5/cMJk</vt:lpwstr>
  </property>
  <property fmtid="{D5CDD505-2E9C-101B-9397-08002B2CF9AE}" pid="30" name="x1ye=33">
    <vt:lpwstr>UFYi3Ekfr46dghmH5al91v4B9XJQYczpWZcQ86U0Rrrhn7LknNvMkmdbo2ufq+4plksIHdJjU71Ksya/3PQ/yfPxCkvbzi12zWwZ7eY9ELWjihPiO8RJW57UzfZZm1BjrNweLPPoiYqMWTCl4zeEfTbTYQM2ertxDWot6ktX5E/KYbf14x6ET3vj95nX7VAQN/WLaOsNJ5vyYE2TlM2vFpBf0RLss1gvooKh9ED7Qt6UZRwlALEAxNWLzLhSuks</vt:lpwstr>
  </property>
  <property fmtid="{D5CDD505-2E9C-101B-9397-08002B2CF9AE}" pid="31" name="x1ye=34">
    <vt:lpwstr>egk7rngV4eBzvhk8HgOEu9Su1hZuK6Bcs+6K2NxaO3FTr7age3VPcCcalXee2cuhZ0bLN9NoP/xJaSjZaREXOrR86j8xHIJhzaKgrBFT9k10LF1TXeTBHBIIT1/YiTpY9A0B1lAjdGwdC1AzCMLltsrUk9mnyRcXt/mPYEFGdp9+7EzmBW2btt3uNLAJ5cTa+sJC3L+K+PACcUo4P+HLCKa61tK0DT+55/89AK3p+7m7kXAKKmjbJh7vgIL2nEG</vt:lpwstr>
  </property>
  <property fmtid="{D5CDD505-2E9C-101B-9397-08002B2CF9AE}" pid="32" name="x1ye=35">
    <vt:lpwstr>TyIlboG0gbNvybmdTD+cgTIg/KEwqLlzkO0tIRYZBAySi7Itz63bWFkwn4JNZl8ony68R7abA4HYKbbSubptiH7jAMoTlkdRZwWW3OzV1fZQ8BDvwr2CUXYdq1RdiCgDsiM8aCEHAfxzn7A9My+Ari0QKvsCaCqlSbC7CN2rugW0u0PSGClJA0QpZuplu7JHq3l3ufjm18gLGAf+CJscI9kcySlhUxwv+LdLPi/DEKtQZqejyU5gkppUTZrP2+z</vt:lpwstr>
  </property>
  <property fmtid="{D5CDD505-2E9C-101B-9397-08002B2CF9AE}" pid="33" name="x1ye=36">
    <vt:lpwstr>suImk6cEZutCWP0wmHtiFVMKAyeJuREF+FYWFipzuLW8YcYmh+sr0TunaUeHbiqSZReoxF+urD0FUb9p5yWaDXwr5Vs8PsNWr5I36IfXIetDRSjhz/sTfYX5tYeQUHmZ1swlGeP2dWMM3JKaKuv90Xr1Jq+m405K6Xnqg/FKJW10lmRoDQO4CoqVfnRJ2aWDdS9ldHC/8sXfSxWMI9m+bnGy0CFkLHr7rKon4QKf+NPHbbtI4dyN5JSOQIRpubA</vt:lpwstr>
  </property>
  <property fmtid="{D5CDD505-2E9C-101B-9397-08002B2CF9AE}" pid="34" name="x1ye=37">
    <vt:lpwstr>T+S9QIl9Rfl03lBN4wyI8zLDGd6RCDrhbNTjcrPD9JJIAbErpuVUMS9O4fLyQKX/Im0zrDpmLsTCr4Geqaoz3d1y3thdMw7pH7cR0LEwbdCwDPgvfSjJ3eBEtlxnUYG9BqtZ/9pW6LvZIEJH+Cn1oaU0y1/ZdVLPLQPWjwL5zS+ijBWOF9DLRGOoEl+hKYdUbD1Mmhj23rGrSXPBnAx4BRrh5q4GfD5r1SCLHNstKQD3gStkGpd0isae3hX2ZqV</vt:lpwstr>
  </property>
  <property fmtid="{D5CDD505-2E9C-101B-9397-08002B2CF9AE}" pid="35" name="x1ye=38">
    <vt:lpwstr>+iWTUpF9/JlApgrdVcCefxfFiC5rOgalqutXFQR4SiIQfsZ6NL0iZxExmZv8hTH2PPw0mwJidwLMdkJ8NxQw60VEUuySJIb2iJKJSSa+CRWq/+fB83dnNbGiRYMVt2VivwGeBnkMXXtnHitt0Ojs9m1JKjFSaCohqt2z1LaAbU1OwpP4tMlzqWvLLaPg7UPeJdwQ9jgpq9XqkBRQdY30CN9IcFSEjwC+ChWlKc8EN+nejl1t562MzCXGZ65c4eZ</vt:lpwstr>
  </property>
  <property fmtid="{D5CDD505-2E9C-101B-9397-08002B2CF9AE}" pid="36" name="x1ye=39">
    <vt:lpwstr>SqkhrAZQktFN00Dq78aO9REWpKSTehQfPOIy1C7wb3fIROFd6lKLbUVsJ31oTAdrzqxUYKS3gpstQpGO6h/IxZgHW0/Dvj+KW4DrM01EE7u+ob2m6zZ35J8bHCZDllIt+QiwtK2gjQnsv5FIB9LBm2qXr8Cv7P2B2OAV+gHnlzGd5/C5w0rEam4+g2ogW1vImMS+oOGqgd4L9EOtDfjrLq9T5xX/ZQNKHeonOZAUyqfNYPELUSiDcTDLKjaXvTD</vt:lpwstr>
  </property>
  <property fmtid="{D5CDD505-2E9C-101B-9397-08002B2CF9AE}" pid="37" name="x1ye=4">
    <vt:lpwstr>EvPykpGDr05kdox3e/1XzyV58jNs+SJIVRDFHmiMW7ZpfLGGAx04VQ4OTvU7xn0TcNNmd3U36aqLRj7iGqEE4fFnyV+TbjoauLG6QLteB25R6H0AG4wxh8FjeS/KJCARX9FPpzupYLxAM1IHTKi+RJcfS/G7o+shVtoesASGBPiISlA5LZ/XiicvR0J/gm+VI9k8sFvJnd5mgvauLwTef+xjfcOp9wcOlen6UxUDueAGYsYfN6ugjwlBAOgifBQ</vt:lpwstr>
  </property>
  <property fmtid="{D5CDD505-2E9C-101B-9397-08002B2CF9AE}" pid="38" name="x1ye=40">
    <vt:lpwstr>FNrpwtLYdX6gEXrbQdUUqi/PUufn8UDnkVuid5uLdE6s5w4wh5mw/jLK+aqT8Nj6aIi7VxBASDUuK1AL79Vesj4V9l52hyc/CysqsMMOjJdazfcZ4otFALfGXcK6hL9S8k7widXm+lc7YeaTqVManFMuIGG1hw8vsRL+nabKj9EPAbrQLjuvp7KQyOj4Rg7eCFVK01u7mFxX0XPZHgNLAZ8aQl3gTz6IX2scX5h5vkfVA4mE7VEQj9NAyTn/TnO</vt:lpwstr>
  </property>
  <property fmtid="{D5CDD505-2E9C-101B-9397-08002B2CF9AE}" pid="39" name="x1ye=41">
    <vt:lpwstr>h8chEaWK+nJm2/7AHvBNvtVU06dbw8r6Xh1Li7ShWcQBA+ZhEz62pmGfgxzfo+r4+BK9sFlvqGbjma1ZAP/r2izZRrq9FMctPAJKjUJKBmFbSyZ/Gn46yC5uNCIIVynyYN7nDQ5vD47HNDi2s5poa6J3vTxfTzWr1J9N36aaPIla0AJMoLLta+8oqmwBHSHVC2xRnsslhSkZajh4CQ3kFFbjUigQcPjmXgnLWJs2+n+iybs86a9NKki3DdybOmY</vt:lpwstr>
  </property>
  <property fmtid="{D5CDD505-2E9C-101B-9397-08002B2CF9AE}" pid="40" name="x1ye=42">
    <vt:lpwstr>3amg/zSX+OcohJ4b57kdayXXQnMIoFBfJ6theGPUAOswIvsq4UJHUaBm32D2JtdM+0s4MG9EwTPQcQjYwbg2A18H7eNIM9DKV2IgA0A6dbhy5f0hQOkP9cuLx5wgSZhA+Jrs0moUspBMHxF6QrP65J4jo5cZqP3BXXua7wTJBZqOiFRDNR4mtU1u9DJ7MMBPASO09rngh+myodAL+aOTl9p3oGS3qFpmQWFliX+1ifiYrJa8Fc+juhY6vDaY4Xm</vt:lpwstr>
  </property>
  <property fmtid="{D5CDD505-2E9C-101B-9397-08002B2CF9AE}" pid="41" name="x1ye=43">
    <vt:lpwstr>3NmCk8OZrBqjX3+mqV+B2RqFd+ArCMHazoigNoUbKsTgDAvsJP87Y3OzLOvnuAGFZvzz1171SEpiQG1Ps6Qnomsb+5Q9orE3zDmxb5FikS7979ZFH2UWC22mdoHZj5WsqryU7jgweYcNOhs7EbwRTsvYB9wm54qJ/7QNnd1XYrIMZW61BuGhe/t8mG0prSV1asVuZnPNsGm1vaTUL9frul6wrpowCbjiPq4ypE2zIex5pKxnluFNhPN+xVBGyTM</vt:lpwstr>
  </property>
  <property fmtid="{D5CDD505-2E9C-101B-9397-08002B2CF9AE}" pid="42" name="x1ye=44">
    <vt:lpwstr>iTgM4BnwTc/6e/coUvZgFR9zD0+Cg0Uw8UA5ZKqwSO8HS3iZ7VSwolit4uDFRUKzcI7e2FbxFnnuA/PYb4GMmutLweuvol6KT8PZLrAzKZzMasBFChmQMLLedPxQ8syx2jOYRaqXhWYjZzseCcw3+hi+G6Ms1EEUWHnJO0/vyjJTU5FJBc0L1qJLDjwGzOgXPfLlJlHOUZX8/DKVxQzI61kPRMRWcnvEQLtcZzH6YO9XezO3mjP1jJVouLlWAuR</vt:lpwstr>
  </property>
  <property fmtid="{D5CDD505-2E9C-101B-9397-08002B2CF9AE}" pid="43" name="x1ye=45">
    <vt:lpwstr>q+7V/qi8jtx5bYwQAHXuU+rux4+LvFkGXfK3spWlgafakvhkhZoPk8dPU4uaEbwN/526HXeyy6YOsOE15UTWQlks+kMk/1Qb+jFFU/MyrAq4xDqGGzn7erQYdhPJndVMHJ+O9b5uqMxvnNbpwUOrpMsGi+gmSJvpEWNi0Ri3yh0EvBpXht5a0pXPjn256ebom98N22lcTIu7nO3Z5rJ0LPZBt+6mbgLlLQyCL+ioS0IXBXmpIvN/sLpNNcqmOYQ</vt:lpwstr>
  </property>
  <property fmtid="{D5CDD505-2E9C-101B-9397-08002B2CF9AE}" pid="44" name="x1ye=46">
    <vt:lpwstr>GlqQ+lqKv583kWLDp7YEzubTVU7rcDhWu4ClhX+LRlwy/nSD8VkkGJvROuBPwcupT0avNVdzaZP35kveRtsO4ExZg5s2TJZkgQRSKreIDY9rw1PExtsCluivzoOXJWj7znC4H8+1UXIsFXbXy2VZcfk8Fj2mc5zFnC5fTCmLWmF5wDMwUcVIttd8HW9JUXOA35TW8q47rC9nz5vsDtC/ZxguUxNcO/HUGbhcrgV+IEoWgqssZSLUWi8/alzi1u6</vt:lpwstr>
  </property>
  <property fmtid="{D5CDD505-2E9C-101B-9397-08002B2CF9AE}" pid="45" name="x1ye=47">
    <vt:lpwstr>Wda5MGplP02v3uYccnCkOYWv9SD2mjDrvKRWQY2phAYy0rtFhWCgO90sZGHG05B2IgJSF+ZnU0jO63d//JH8Jxb/dYEyOXZRH5dhrHyidmHIcjQKDWPT7pg6pl4kSkau/ehi2JAKiqavOKKX2crzZRXmHjcgAZtgbJByzxQBvcINP63M5OzwvSIJyZVmhB5S1Ds/cDpvRRvSqpqPZi8Ry/UvrfxeySIOFJ9JOgmdhUfx0OQ0g2IW2stzFGzQs1W</vt:lpwstr>
  </property>
  <property fmtid="{D5CDD505-2E9C-101B-9397-08002B2CF9AE}" pid="46" name="x1ye=48">
    <vt:lpwstr>lzrfxCzZ+peVxDm2nUoG79mp9oeGG1SnBALMXFoutPfJTk5+6MUEUwlfZJqh4pwiEIXqrBERWeDrKtnDqy9mCUJy2w0kkkZP5dAWlQ05R9vN89CHOlLhVyFn6r029cm5cIZjUO2vZfZUwOHQ4VVepjj53EflB7ucmU2Y+yOBJ6lwDMVwfDG2Fi0Yum53ainNcR6HiW8VVvuIIn/VnyPk+JnVjmyK8oD5WB0SccrUU5c/fGb7u2SOvIuL0STr2oR</vt:lpwstr>
  </property>
  <property fmtid="{D5CDD505-2E9C-101B-9397-08002B2CF9AE}" pid="47" name="x1ye=49">
    <vt:lpwstr>hr6Sr4WBlRXNfEzGy0S0/z7oqx6gDbW5VJ2hwxRuvrlFdQSvNoDW2+WIwkkDWNVAfe+2gPr1kH1Jjry/Dl9eGs4jkMQE9X4l7U8ut84CbmLV+wBVOkDAgqVr8m+jWY2JWD0YKofeR08WdRCTmVMyfTKHUkTyocseE8TEPE5REPEGSKEjV6pqedXfJgHmB6+S83buMGRiSSPoGH4tTf2sVyMRS7aqLuvBl54ZJI3J3qxG65eqZ0V+CV+n5e9gkjR</vt:lpwstr>
  </property>
  <property fmtid="{D5CDD505-2E9C-101B-9397-08002B2CF9AE}" pid="48" name="x1ye=5">
    <vt:lpwstr>3T/zhTVHFT2mX4I/7TXdalJQwAkUlBz4noXnvuN72wBlQ6Jc5mrE02YEnx8CRvF34S1Nk1WZqvqCnLGXm5cvGZknuq9kViOuhecgdmRqYeNkshgH4QN60bjj8W8inGFCFIxjg5hFfpJ6blVpDHVa6aPQwe6gExuOEaxM4uaVAf7xYKlphoYBdEFhBxSSXj2h0BEtGXBR/pMdGinc7NRHlIjKsoC87FJvXv3tMgsfbzpQ8Xin5pIv9QnjdzauDP8</vt:lpwstr>
  </property>
  <property fmtid="{D5CDD505-2E9C-101B-9397-08002B2CF9AE}" pid="49" name="x1ye=50">
    <vt:lpwstr>0wqg9+kfuUAFiD8vkgys9ajB8apCxV2maQ/gZ+cZ1wOoE7Gw4ztrChiQFeXCAHBuQ+JpqznEe47RI8lS6cZRf0sbLk2WEDpCGTvNwYIy4jKo4toSS0+aao83XkU4uDY8GBqI6VCdC/9je/IChyAtv40lRP2NES7WWpwkp6qM9J8jeidu3f37Kvqr/XGRyBx1HYhJPlA0MWYcvhKJThdYo/Iaq/4It2KxR0nn6TgjBrP3lnRVHJQjTyWtXIcnU6b</vt:lpwstr>
  </property>
  <property fmtid="{D5CDD505-2E9C-101B-9397-08002B2CF9AE}" pid="50" name="x1ye=51">
    <vt:lpwstr>cRv2xbpktsooUe/Bm7zoZhwRCxPLYLUfHLFONgN7IjuyM8WFz96upiCwWJqPSnY07iEm8GNQsSE5Fcn2CKsqEqnjD64i5QsEdTtcK7+GGkbtmLZ45sAUisfs8TITXt0YQliVpl1k9v6h1JbmE74pVDBUy3g6fHvhv6l+Erj0cMdAP8oFPlJVT79bte/f/8Bw7ByCPgyAAA=</vt:lpwstr>
  </property>
  <property fmtid="{D5CDD505-2E9C-101B-9397-08002B2CF9AE}" pid="51" name="x1ye=6">
    <vt:lpwstr>FQYH2Sd4EbFe8xFLoFFpBaABVVVs0ZxB1m35+Rq7bVWCi1BmEq8RA7Pbh37gcrO0XWoChXuIF6+sofubaXjkO5ZPWfLyTG35RFIddp9GAbMyzXP538u4XMNETzyStFi2+X1VtC+vAr+/I6fnxw8pvPBtx50t0H+R7NN8xTyY7wYjeLAoIxFp6jRkXQDzK1pVgbJ9YjsAanqC3e0fURR9TtS5bklzd/vFZfgstOgkdW/F0j0S9lGnN9jp2rhe4Ho</vt:lpwstr>
  </property>
  <property fmtid="{D5CDD505-2E9C-101B-9397-08002B2CF9AE}" pid="52" name="x1ye=7">
    <vt:lpwstr>GoMk98YmZIcKF/FPfOIRsTO8OiqNNYBjDKX7GUIJTDHVeS195RXho58JbLGNwT5EkD28xnCgq9oDMIJhF2GwKbaCw/u5mg96XFuOMZiEE7MQ8m+bIu03uUhajJqBzAnL1sEnFrlIT7uCRIEJ4m6FIANkJg7dfX6p4XbyILHDrAAH1VB5N6LeJlbTclFJqBXIFJe1k7OXUVYPd3OAMC3TRbnhLwCobWWODkixAc+rooEbeGMO8bp7KwYoqXGs1zo</vt:lpwstr>
  </property>
  <property fmtid="{D5CDD505-2E9C-101B-9397-08002B2CF9AE}" pid="53" name="x1ye=8">
    <vt:lpwstr>9tZr+BDJ9mdXTALYkYlAf1NaUSW+lzjk4nxJbzrN/R1UhpjgtLCNo6wc9Fg5CH6vYffRjJ4hG12/XAs73b2hhH9DkPd8zOiKv6ymODKEm4xM92Jr133Qhl1KKZM+m7pcYgx+AlTKBvtNor/2rhs5rndxZQyJrFlW7dgGd0XeI1cyXBoVfWJkziEDjmYEQC3b4D+pHo2lCemqpwhfEVEWv1FNCbJiygWvIkXLkGM0l37enXvVkLNSt0ZPAVwTghX</vt:lpwstr>
  </property>
  <property fmtid="{D5CDD505-2E9C-101B-9397-08002B2CF9AE}" pid="54" name="x1ye=9">
    <vt:lpwstr>7Kx1Bbm9Qtz0dDpoQx8BUdPyUJTNkkt7d94tVdERrGKIFYL3o1axCXMYCIUay31PvUF5xZb5R5yXKrL3j6EcBEPJ8qZTO7n33B0ATbdezGIhXrGz+skdEDKphwjyZgO4+ESbtMdIJhBlAp1H/oMJVSpujJ+yTtFscQsxZLdJboMgrQstcLkn86SmcIV9NZABPgi+txvPvBxqcCNnp7Xv1BO7m/paZK6vt7CCbkyNJSES6iIpUXOwbzjoC3z7Xw4</vt:lpwstr>
  </property>
</Properties>
</file>